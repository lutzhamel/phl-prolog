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FC087" w14:textId="77777777" w:rsidR="00507A34" w:rsidRPr="00B53DBC" w:rsidRDefault="00DD747E" w:rsidP="00507A34">
      <w:pPr>
        <w:pStyle w:val="Heading1"/>
        <w:jc w:val="center"/>
        <w:rPr>
          <w:sz w:val="28"/>
          <w:szCs w:val="28"/>
        </w:rPr>
      </w:pPr>
      <w:r>
        <w:rPr>
          <w:sz w:val="28"/>
          <w:szCs w:val="28"/>
        </w:rPr>
        <w:t>PHL541 – Prolog Exercise</w:t>
      </w:r>
    </w:p>
    <w:p w14:paraId="3BF9C719" w14:textId="77777777" w:rsidR="00507A34" w:rsidRPr="00B53DBC" w:rsidRDefault="00507A34" w:rsidP="00507A34">
      <w:pPr>
        <w:pStyle w:val="Heading1"/>
        <w:jc w:val="center"/>
        <w:rPr>
          <w:sz w:val="28"/>
          <w:szCs w:val="28"/>
        </w:rPr>
      </w:pPr>
      <w:r w:rsidRPr="00B53DBC">
        <w:rPr>
          <w:sz w:val="28"/>
          <w:szCs w:val="28"/>
        </w:rPr>
        <w:t>Prolog - Eliza Lite</w:t>
      </w:r>
    </w:p>
    <w:p w14:paraId="7857CB91" w14:textId="77777777" w:rsidR="00507A34" w:rsidRPr="00B53DBC" w:rsidRDefault="00507A34">
      <w:pPr>
        <w:pStyle w:val="Heading3"/>
        <w:rPr>
          <w:i/>
          <w:sz w:val="22"/>
          <w:szCs w:val="22"/>
        </w:rPr>
      </w:pPr>
      <w:r w:rsidRPr="00B53DBC">
        <w:rPr>
          <w:i/>
          <w:sz w:val="22"/>
          <w:szCs w:val="22"/>
        </w:rPr>
        <w:t>Description</w:t>
      </w:r>
    </w:p>
    <w:p w14:paraId="5B297070" w14:textId="77777777" w:rsidR="00507A34" w:rsidRPr="00B53DBC" w:rsidRDefault="00507A34">
      <w:pPr>
        <w:rPr>
          <w:sz w:val="22"/>
          <w:szCs w:val="22"/>
        </w:rPr>
      </w:pPr>
      <w:r w:rsidRPr="00B53DBC">
        <w:rPr>
          <w:sz w:val="22"/>
          <w:szCs w:val="22"/>
        </w:rPr>
        <w:t xml:space="preserve">In 1966 Joseph </w:t>
      </w:r>
      <w:proofErr w:type="spellStart"/>
      <w:r w:rsidRPr="00B53DBC">
        <w:rPr>
          <w:sz w:val="22"/>
          <w:szCs w:val="22"/>
        </w:rPr>
        <w:t>Weiz</w:t>
      </w:r>
      <w:r w:rsidR="00D74518">
        <w:rPr>
          <w:sz w:val="22"/>
          <w:szCs w:val="22"/>
        </w:rPr>
        <w:t>enbaum</w:t>
      </w:r>
      <w:proofErr w:type="spellEnd"/>
      <w:r w:rsidR="00D74518">
        <w:rPr>
          <w:sz w:val="22"/>
          <w:szCs w:val="22"/>
        </w:rPr>
        <w:t xml:space="preserve"> at MIT created a program</w:t>
      </w:r>
      <w:r w:rsidRPr="00B53DBC">
        <w:rPr>
          <w:sz w:val="22"/>
          <w:szCs w:val="22"/>
        </w:rPr>
        <w:t xml:space="preserve"> called Eliza that seemed to be able to carry on a sensible conversation with a person interacting with it via a terminal.  </w:t>
      </w:r>
      <w:proofErr w:type="spellStart"/>
      <w:r w:rsidRPr="00B53DBC">
        <w:rPr>
          <w:sz w:val="22"/>
          <w:szCs w:val="22"/>
        </w:rPr>
        <w:t>Weizenbaum</w:t>
      </w:r>
      <w:proofErr w:type="spellEnd"/>
      <w:r w:rsidRPr="00B53DBC">
        <w:rPr>
          <w:sz w:val="22"/>
          <w:szCs w:val="22"/>
        </w:rPr>
        <w:t xml:space="preserve"> created this program for the study of natural language.  What surprised many users as well as computer scientists are the amazing effects that the fairly simple pattern matching algorit</w:t>
      </w:r>
      <w:r>
        <w:rPr>
          <w:sz w:val="22"/>
          <w:szCs w:val="22"/>
        </w:rPr>
        <w:t xml:space="preserve">hm driving Eliza could exhibit </w:t>
      </w:r>
      <w:r w:rsidRPr="00B53DBC">
        <w:rPr>
          <w:sz w:val="22"/>
          <w:szCs w:val="22"/>
        </w:rPr>
        <w:t xml:space="preserve">(see </w:t>
      </w:r>
      <w:bookmarkStart w:id="0" w:name="_GoBack"/>
      <w:r w:rsidR="00D74518" w:rsidRPr="00D74518">
        <w:rPr>
          <w:rStyle w:val="Hyperlink"/>
          <w:sz w:val="22"/>
          <w:szCs w:val="22"/>
        </w:rPr>
        <w:t>http://en.wikipedia.org/wiki/ELIZA</w:t>
      </w:r>
      <w:r w:rsidRPr="00B53DBC">
        <w:rPr>
          <w:sz w:val="22"/>
          <w:szCs w:val="22"/>
        </w:rPr>
        <w:t xml:space="preserve"> </w:t>
      </w:r>
      <w:bookmarkEnd w:id="0"/>
      <w:r w:rsidRPr="00B53DBC">
        <w:rPr>
          <w:sz w:val="22"/>
          <w:szCs w:val="22"/>
        </w:rPr>
        <w:t>for further details).</w:t>
      </w:r>
    </w:p>
    <w:p w14:paraId="5FCB4EC7" w14:textId="77777777" w:rsidR="00507A34" w:rsidRPr="00B53DBC" w:rsidRDefault="00507A34">
      <w:pPr>
        <w:rPr>
          <w:sz w:val="22"/>
          <w:szCs w:val="22"/>
        </w:rPr>
      </w:pPr>
    </w:p>
    <w:p w14:paraId="159A1D2F" w14:textId="77777777" w:rsidR="00507A34" w:rsidRPr="00B53DBC" w:rsidRDefault="00507A34">
      <w:pPr>
        <w:rPr>
          <w:sz w:val="22"/>
          <w:szCs w:val="22"/>
        </w:rPr>
      </w:pPr>
      <w:r w:rsidRPr="00B53DBC">
        <w:rPr>
          <w:sz w:val="22"/>
          <w:szCs w:val="22"/>
        </w:rPr>
        <w:t xml:space="preserve">In this </w:t>
      </w:r>
      <w:proofErr w:type="gramStart"/>
      <w:r w:rsidRPr="00B53DBC">
        <w:rPr>
          <w:sz w:val="22"/>
          <w:szCs w:val="22"/>
        </w:rPr>
        <w:t>assignment</w:t>
      </w:r>
      <w:proofErr w:type="gramEnd"/>
      <w:r w:rsidRPr="00B53DBC">
        <w:rPr>
          <w:sz w:val="22"/>
          <w:szCs w:val="22"/>
        </w:rPr>
        <w:t xml:space="preserve"> you are to write a simple version of Eliza in Prolog.  Essentially, the program is to display a prompt that it is ready to accept input.  At the </w:t>
      </w:r>
      <w:proofErr w:type="gramStart"/>
      <w:r w:rsidRPr="00B53DBC">
        <w:rPr>
          <w:sz w:val="22"/>
          <w:szCs w:val="22"/>
        </w:rPr>
        <w:t>prompt</w:t>
      </w:r>
      <w:proofErr w:type="gramEnd"/>
      <w:r w:rsidRPr="00B53DBC">
        <w:rPr>
          <w:sz w:val="22"/>
          <w:szCs w:val="22"/>
        </w:rPr>
        <w:t xml:space="preserve"> the user should type in an English sentence as a list and your program should respond to this sentence with another English sentence derived from the original user sentence.  Here is what an example session with your program might look like:</w:t>
      </w:r>
    </w:p>
    <w:p w14:paraId="545E5556" w14:textId="77777777" w:rsidR="00507A34" w:rsidRPr="00B53DBC" w:rsidRDefault="00507A34">
      <w:pPr>
        <w:rPr>
          <w:sz w:val="22"/>
          <w:szCs w:val="22"/>
        </w:rPr>
      </w:pPr>
    </w:p>
    <w:p w14:paraId="41FCA619" w14:textId="77777777" w:rsidR="00507A34" w:rsidRPr="00B53DBC" w:rsidRDefault="00507A34">
      <w:pPr>
        <w:rPr>
          <w:sz w:val="22"/>
          <w:szCs w:val="22"/>
        </w:rPr>
      </w:pPr>
      <w:r w:rsidRPr="00B53DBC">
        <w:rPr>
          <w:sz w:val="22"/>
          <w:szCs w:val="22"/>
        </w:rPr>
        <w:t>Ready&gt; [</w:t>
      </w:r>
      <w:proofErr w:type="spellStart"/>
      <w:proofErr w:type="gramStart"/>
      <w:r w:rsidRPr="00B53DBC">
        <w:rPr>
          <w:sz w:val="22"/>
          <w:szCs w:val="22"/>
        </w:rPr>
        <w:t>you,are</w:t>
      </w:r>
      <w:proofErr w:type="gramEnd"/>
      <w:r w:rsidRPr="00B53DBC">
        <w:rPr>
          <w:sz w:val="22"/>
          <w:szCs w:val="22"/>
        </w:rPr>
        <w:t>,a,computer</w:t>
      </w:r>
      <w:proofErr w:type="spellEnd"/>
      <w:r w:rsidRPr="00B53DBC">
        <w:rPr>
          <w:sz w:val="22"/>
          <w:szCs w:val="22"/>
        </w:rPr>
        <w:t>].</w:t>
      </w:r>
    </w:p>
    <w:p w14:paraId="147CEF77" w14:textId="77777777" w:rsidR="00507A34" w:rsidRPr="00B53DBC" w:rsidRDefault="00507A34">
      <w:pPr>
        <w:rPr>
          <w:sz w:val="22"/>
          <w:szCs w:val="22"/>
        </w:rPr>
      </w:pPr>
      <w:r w:rsidRPr="00B53DBC">
        <w:rPr>
          <w:sz w:val="22"/>
          <w:szCs w:val="22"/>
        </w:rPr>
        <w:t xml:space="preserve">Eliza: </w:t>
      </w:r>
      <w:proofErr w:type="spellStart"/>
      <w:r w:rsidRPr="00B53DBC">
        <w:rPr>
          <w:sz w:val="22"/>
          <w:szCs w:val="22"/>
        </w:rPr>
        <w:t>i</w:t>
      </w:r>
      <w:proofErr w:type="spellEnd"/>
      <w:r w:rsidRPr="00B53DBC">
        <w:rPr>
          <w:sz w:val="22"/>
          <w:szCs w:val="22"/>
        </w:rPr>
        <w:t xml:space="preserve"> am not a computer</w:t>
      </w:r>
    </w:p>
    <w:p w14:paraId="17FB6EAA" w14:textId="77777777" w:rsidR="00507A34" w:rsidRPr="00B53DBC" w:rsidRDefault="00507A34">
      <w:pPr>
        <w:rPr>
          <w:sz w:val="22"/>
          <w:szCs w:val="22"/>
        </w:rPr>
      </w:pPr>
      <w:r w:rsidRPr="00B53DBC">
        <w:rPr>
          <w:sz w:val="22"/>
          <w:szCs w:val="22"/>
        </w:rPr>
        <w:t>Ready&gt; [</w:t>
      </w:r>
      <w:proofErr w:type="spellStart"/>
      <w:proofErr w:type="gramStart"/>
      <w:r w:rsidRPr="00B53DBC">
        <w:rPr>
          <w:sz w:val="22"/>
          <w:szCs w:val="22"/>
        </w:rPr>
        <w:t>do,you</w:t>
      </w:r>
      <w:proofErr w:type="gramEnd"/>
      <w:r w:rsidRPr="00B53DBC">
        <w:rPr>
          <w:sz w:val="22"/>
          <w:szCs w:val="22"/>
        </w:rPr>
        <w:t>,speak,portuguese</w:t>
      </w:r>
      <w:proofErr w:type="spellEnd"/>
      <w:r w:rsidRPr="00B53DBC">
        <w:rPr>
          <w:sz w:val="22"/>
          <w:szCs w:val="22"/>
        </w:rPr>
        <w:t>].</w:t>
      </w:r>
    </w:p>
    <w:p w14:paraId="23D13FB5" w14:textId="77777777" w:rsidR="00507A34" w:rsidRPr="00B53DBC" w:rsidRDefault="00507A34">
      <w:pPr>
        <w:rPr>
          <w:sz w:val="22"/>
          <w:szCs w:val="22"/>
        </w:rPr>
      </w:pPr>
      <w:r w:rsidRPr="00B53DBC">
        <w:rPr>
          <w:sz w:val="22"/>
          <w:szCs w:val="22"/>
        </w:rPr>
        <w:t xml:space="preserve">Eliza: no, </w:t>
      </w:r>
      <w:proofErr w:type="spellStart"/>
      <w:r w:rsidRPr="00B53DBC">
        <w:rPr>
          <w:sz w:val="22"/>
          <w:szCs w:val="22"/>
        </w:rPr>
        <w:t>i</w:t>
      </w:r>
      <w:proofErr w:type="spellEnd"/>
      <w:r w:rsidRPr="00B53DBC">
        <w:rPr>
          <w:sz w:val="22"/>
          <w:szCs w:val="22"/>
        </w:rPr>
        <w:t xml:space="preserve"> speak </w:t>
      </w:r>
      <w:proofErr w:type="spellStart"/>
      <w:r w:rsidRPr="00B53DBC">
        <w:rPr>
          <w:sz w:val="22"/>
          <w:szCs w:val="22"/>
        </w:rPr>
        <w:t>russian</w:t>
      </w:r>
      <w:proofErr w:type="spellEnd"/>
    </w:p>
    <w:p w14:paraId="2D85D554" w14:textId="77777777" w:rsidR="00507A34" w:rsidRPr="00B53DBC" w:rsidRDefault="00507A34">
      <w:pPr>
        <w:rPr>
          <w:sz w:val="22"/>
          <w:szCs w:val="22"/>
        </w:rPr>
      </w:pPr>
      <w:r w:rsidRPr="00B53DBC">
        <w:rPr>
          <w:sz w:val="22"/>
          <w:szCs w:val="22"/>
        </w:rPr>
        <w:t>Ready&gt;</w:t>
      </w:r>
    </w:p>
    <w:p w14:paraId="0255B170" w14:textId="77777777" w:rsidR="00507A34" w:rsidRPr="00B53DBC" w:rsidRDefault="00507A34">
      <w:pPr>
        <w:pStyle w:val="Heading3"/>
        <w:numPr>
          <w:ilvl w:val="0"/>
          <w:numId w:val="1"/>
        </w:numPr>
        <w:rPr>
          <w:i/>
          <w:sz w:val="22"/>
          <w:szCs w:val="22"/>
        </w:rPr>
      </w:pPr>
      <w:r w:rsidRPr="00B53DBC">
        <w:rPr>
          <w:i/>
          <w:sz w:val="22"/>
          <w:szCs w:val="22"/>
        </w:rPr>
        <w:t>Specification of the Core Algorithm</w:t>
      </w:r>
    </w:p>
    <w:p w14:paraId="2C84D8D3" w14:textId="77777777" w:rsidR="00507A34" w:rsidRPr="00B53DBC" w:rsidRDefault="00507A34">
      <w:pPr>
        <w:rPr>
          <w:sz w:val="22"/>
          <w:szCs w:val="22"/>
        </w:rPr>
      </w:pPr>
      <w:r w:rsidRPr="00B53DBC">
        <w:rPr>
          <w:sz w:val="22"/>
          <w:szCs w:val="22"/>
        </w:rPr>
        <w:t xml:space="preserve">The following is an outline of the steps your program should perform in an </w:t>
      </w:r>
      <w:r w:rsidRPr="001B3E4C">
        <w:rPr>
          <w:sz w:val="22"/>
          <w:szCs w:val="22"/>
          <w:u w:val="single"/>
        </w:rPr>
        <w:t>infinite interactive loop</w:t>
      </w:r>
      <w:r w:rsidRPr="00B53DBC">
        <w:rPr>
          <w:sz w:val="22"/>
          <w:szCs w:val="22"/>
        </w:rPr>
        <w:t>:</w:t>
      </w:r>
    </w:p>
    <w:p w14:paraId="7F7EE6E6" w14:textId="77777777" w:rsidR="00507A34" w:rsidRPr="00B53DBC" w:rsidRDefault="00507A34">
      <w:pPr>
        <w:numPr>
          <w:ilvl w:val="0"/>
          <w:numId w:val="2"/>
        </w:numPr>
        <w:rPr>
          <w:sz w:val="22"/>
          <w:szCs w:val="22"/>
        </w:rPr>
      </w:pPr>
      <w:r w:rsidRPr="00B53DBC">
        <w:rPr>
          <w:sz w:val="22"/>
          <w:szCs w:val="22"/>
        </w:rPr>
        <w:t>accept a sentence that is typed in by the user as a list,</w:t>
      </w:r>
    </w:p>
    <w:p w14:paraId="426D0B01" w14:textId="77777777" w:rsidR="00507A34" w:rsidRPr="00B53DBC" w:rsidRDefault="00507A34">
      <w:pPr>
        <w:numPr>
          <w:ilvl w:val="0"/>
          <w:numId w:val="2"/>
        </w:numPr>
        <w:rPr>
          <w:sz w:val="22"/>
          <w:szCs w:val="22"/>
        </w:rPr>
      </w:pPr>
      <w:r w:rsidRPr="00B53DBC">
        <w:rPr>
          <w:sz w:val="22"/>
          <w:szCs w:val="22"/>
        </w:rPr>
        <w:t>change each 'you' in the sentence to '</w:t>
      </w:r>
      <w:proofErr w:type="spellStart"/>
      <w:r w:rsidRPr="00B53DBC">
        <w:rPr>
          <w:sz w:val="22"/>
          <w:szCs w:val="22"/>
        </w:rPr>
        <w:t>i</w:t>
      </w:r>
      <w:proofErr w:type="spellEnd"/>
      <w:r w:rsidRPr="00B53DBC">
        <w:rPr>
          <w:sz w:val="22"/>
          <w:szCs w:val="22"/>
        </w:rPr>
        <w:t>',</w:t>
      </w:r>
    </w:p>
    <w:p w14:paraId="6C4BEC2B" w14:textId="77777777" w:rsidR="00507A34" w:rsidRPr="00B53DBC" w:rsidRDefault="00507A34">
      <w:pPr>
        <w:numPr>
          <w:ilvl w:val="0"/>
          <w:numId w:val="2"/>
        </w:numPr>
        <w:rPr>
          <w:sz w:val="22"/>
          <w:szCs w:val="22"/>
        </w:rPr>
      </w:pPr>
      <w:r w:rsidRPr="00B53DBC">
        <w:rPr>
          <w:sz w:val="22"/>
          <w:szCs w:val="22"/>
        </w:rPr>
        <w:t>change each '</w:t>
      </w:r>
      <w:proofErr w:type="spellStart"/>
      <w:r w:rsidRPr="00B53DBC">
        <w:rPr>
          <w:sz w:val="22"/>
          <w:szCs w:val="22"/>
        </w:rPr>
        <w:t>i</w:t>
      </w:r>
      <w:proofErr w:type="spellEnd"/>
      <w:r w:rsidRPr="00B53DBC">
        <w:rPr>
          <w:sz w:val="22"/>
          <w:szCs w:val="22"/>
        </w:rPr>
        <w:t>' in the original sentence to 'why do you',</w:t>
      </w:r>
    </w:p>
    <w:p w14:paraId="37B02069" w14:textId="77777777" w:rsidR="00507A34" w:rsidRPr="00B53DBC" w:rsidRDefault="00507A34">
      <w:pPr>
        <w:numPr>
          <w:ilvl w:val="0"/>
          <w:numId w:val="2"/>
        </w:numPr>
        <w:rPr>
          <w:sz w:val="22"/>
          <w:szCs w:val="22"/>
        </w:rPr>
      </w:pPr>
      <w:r w:rsidRPr="00B53DBC">
        <w:rPr>
          <w:sz w:val="22"/>
          <w:szCs w:val="22"/>
        </w:rPr>
        <w:t>change each 'are' to 'am not',</w:t>
      </w:r>
    </w:p>
    <w:p w14:paraId="7AD84078" w14:textId="77777777" w:rsidR="00507A34" w:rsidRPr="00B53DBC" w:rsidRDefault="00507A34">
      <w:pPr>
        <w:numPr>
          <w:ilvl w:val="0"/>
          <w:numId w:val="2"/>
        </w:numPr>
        <w:rPr>
          <w:sz w:val="22"/>
          <w:szCs w:val="22"/>
        </w:rPr>
      </w:pPr>
      <w:r w:rsidRPr="00B53DBC">
        <w:rPr>
          <w:sz w:val="22"/>
          <w:szCs w:val="22"/>
        </w:rPr>
        <w:t>change each 'do' to 'no, ' (change to no with a comma and a space after the word),</w:t>
      </w:r>
    </w:p>
    <w:p w14:paraId="552E441D" w14:textId="77777777" w:rsidR="00507A34" w:rsidRPr="00B53DBC" w:rsidRDefault="00507A34">
      <w:pPr>
        <w:numPr>
          <w:ilvl w:val="0"/>
          <w:numId w:val="2"/>
        </w:numPr>
        <w:rPr>
          <w:sz w:val="22"/>
          <w:szCs w:val="22"/>
        </w:rPr>
      </w:pPr>
      <w:r w:rsidRPr="00B53DBC">
        <w:rPr>
          <w:sz w:val="22"/>
          <w:szCs w:val="22"/>
        </w:rPr>
        <w:t>change ‘</w:t>
      </w:r>
      <w:proofErr w:type="spellStart"/>
      <w:r w:rsidRPr="00B53DBC">
        <w:rPr>
          <w:sz w:val="22"/>
          <w:szCs w:val="22"/>
        </w:rPr>
        <w:t>portuguese</w:t>
      </w:r>
      <w:proofErr w:type="spellEnd"/>
      <w:r w:rsidRPr="00B53DBC">
        <w:rPr>
          <w:sz w:val="22"/>
          <w:szCs w:val="22"/>
        </w:rPr>
        <w:t>’ to ‘</w:t>
      </w:r>
      <w:proofErr w:type="spellStart"/>
      <w:r w:rsidRPr="00B53DBC">
        <w:rPr>
          <w:sz w:val="22"/>
          <w:szCs w:val="22"/>
        </w:rPr>
        <w:t>russian</w:t>
      </w:r>
      <w:proofErr w:type="spellEnd"/>
      <w:r w:rsidRPr="00B53DBC">
        <w:rPr>
          <w:sz w:val="22"/>
          <w:szCs w:val="22"/>
        </w:rPr>
        <w:t>’,</w:t>
      </w:r>
    </w:p>
    <w:p w14:paraId="6AF7E493" w14:textId="77777777" w:rsidR="00507A34" w:rsidRPr="00B53DBC" w:rsidRDefault="00507A34">
      <w:pPr>
        <w:numPr>
          <w:ilvl w:val="0"/>
          <w:numId w:val="2"/>
        </w:numPr>
        <w:rPr>
          <w:sz w:val="22"/>
          <w:szCs w:val="22"/>
        </w:rPr>
      </w:pPr>
      <w:r w:rsidRPr="00B53DBC">
        <w:rPr>
          <w:sz w:val="22"/>
          <w:szCs w:val="22"/>
        </w:rPr>
        <w:t xml:space="preserve">write out the changed </w:t>
      </w:r>
      <w:proofErr w:type="gramStart"/>
      <w:r w:rsidRPr="00B53DBC">
        <w:rPr>
          <w:sz w:val="22"/>
          <w:szCs w:val="22"/>
        </w:rPr>
        <w:t>sentence  as</w:t>
      </w:r>
      <w:proofErr w:type="gramEnd"/>
      <w:r w:rsidRPr="00B53DBC">
        <w:rPr>
          <w:sz w:val="22"/>
          <w:szCs w:val="22"/>
        </w:rPr>
        <w:t xml:space="preserve"> a response to the user, </w:t>
      </w:r>
      <w:r w:rsidRPr="001B3E4C">
        <w:rPr>
          <w:sz w:val="22"/>
          <w:szCs w:val="22"/>
          <w:u w:val="single"/>
        </w:rPr>
        <w:t>note that the response should not be a list but words separated by spaces</w:t>
      </w:r>
      <w:r w:rsidRPr="00B53DBC">
        <w:rPr>
          <w:sz w:val="22"/>
          <w:szCs w:val="22"/>
        </w:rPr>
        <w:t xml:space="preserve">  (hint: you probably need a separate  recursive output predicate instead of writing the list straight to the terminal).</w:t>
      </w:r>
    </w:p>
    <w:p w14:paraId="4308C5A7" w14:textId="77777777" w:rsidR="00507A34" w:rsidRPr="00B53DBC" w:rsidRDefault="00507A34">
      <w:pPr>
        <w:pStyle w:val="Heading3"/>
        <w:numPr>
          <w:ilvl w:val="0"/>
          <w:numId w:val="1"/>
        </w:numPr>
        <w:rPr>
          <w:i/>
          <w:sz w:val="22"/>
          <w:szCs w:val="22"/>
        </w:rPr>
      </w:pPr>
      <w:r w:rsidRPr="00B53DBC">
        <w:rPr>
          <w:i/>
          <w:sz w:val="22"/>
          <w:szCs w:val="22"/>
        </w:rPr>
        <w:t xml:space="preserve">Trying out your Program </w:t>
      </w:r>
    </w:p>
    <w:p w14:paraId="42936106" w14:textId="77777777" w:rsidR="00507A34" w:rsidRPr="00B53DBC" w:rsidRDefault="00507A34">
      <w:pPr>
        <w:rPr>
          <w:sz w:val="22"/>
          <w:szCs w:val="22"/>
        </w:rPr>
      </w:pPr>
      <w:r w:rsidRPr="00B53DBC">
        <w:rPr>
          <w:sz w:val="22"/>
          <w:szCs w:val="22"/>
        </w:rPr>
        <w:t>At the minimum, your program should handle the following interactive sessions as indicated:</w:t>
      </w:r>
    </w:p>
    <w:p w14:paraId="2AFDF65A" w14:textId="77777777" w:rsidR="00507A34" w:rsidRPr="00B53DBC" w:rsidRDefault="00507A34">
      <w:pPr>
        <w:numPr>
          <w:ilvl w:val="0"/>
          <w:numId w:val="3"/>
        </w:numPr>
        <w:rPr>
          <w:sz w:val="22"/>
          <w:szCs w:val="22"/>
        </w:rPr>
      </w:pPr>
      <w:r w:rsidRPr="00B53DBC">
        <w:rPr>
          <w:sz w:val="22"/>
          <w:szCs w:val="22"/>
        </w:rPr>
        <w:t>User sentence: [</w:t>
      </w:r>
      <w:proofErr w:type="spellStart"/>
      <w:proofErr w:type="gramStart"/>
      <w:r w:rsidRPr="00B53DBC">
        <w:rPr>
          <w:sz w:val="22"/>
          <w:szCs w:val="22"/>
        </w:rPr>
        <w:t>i,feel</w:t>
      </w:r>
      <w:proofErr w:type="gramEnd"/>
      <w:r w:rsidRPr="00B53DBC">
        <w:rPr>
          <w:sz w:val="22"/>
          <w:szCs w:val="22"/>
        </w:rPr>
        <w:t>,fine</w:t>
      </w:r>
      <w:proofErr w:type="spellEnd"/>
      <w:r w:rsidRPr="00B53DBC">
        <w:rPr>
          <w:sz w:val="22"/>
          <w:szCs w:val="22"/>
        </w:rPr>
        <w:t>], Response: why do you feel fine</w:t>
      </w:r>
    </w:p>
    <w:p w14:paraId="6BE0A5FF" w14:textId="77777777" w:rsidR="00507A34" w:rsidRPr="00B53DBC" w:rsidRDefault="00507A34">
      <w:pPr>
        <w:numPr>
          <w:ilvl w:val="0"/>
          <w:numId w:val="3"/>
        </w:numPr>
        <w:rPr>
          <w:sz w:val="22"/>
          <w:szCs w:val="22"/>
        </w:rPr>
      </w:pPr>
      <w:r w:rsidRPr="00B53DBC">
        <w:rPr>
          <w:sz w:val="22"/>
          <w:szCs w:val="22"/>
        </w:rPr>
        <w:t>User sentence: [</w:t>
      </w:r>
      <w:proofErr w:type="spellStart"/>
      <w:proofErr w:type="gramStart"/>
      <w:r w:rsidRPr="00B53DBC">
        <w:rPr>
          <w:sz w:val="22"/>
          <w:szCs w:val="22"/>
        </w:rPr>
        <w:t>you,are</w:t>
      </w:r>
      <w:proofErr w:type="gramEnd"/>
      <w:r w:rsidRPr="00B53DBC">
        <w:rPr>
          <w:sz w:val="22"/>
          <w:szCs w:val="22"/>
        </w:rPr>
        <w:t>,a,computer</w:t>
      </w:r>
      <w:proofErr w:type="spellEnd"/>
      <w:r w:rsidRPr="00B53DBC">
        <w:rPr>
          <w:sz w:val="22"/>
          <w:szCs w:val="22"/>
        </w:rPr>
        <w:t xml:space="preserve">], Response: </w:t>
      </w:r>
      <w:proofErr w:type="spellStart"/>
      <w:r w:rsidRPr="00B53DBC">
        <w:rPr>
          <w:sz w:val="22"/>
          <w:szCs w:val="22"/>
        </w:rPr>
        <w:t>i</w:t>
      </w:r>
      <w:proofErr w:type="spellEnd"/>
      <w:r w:rsidRPr="00B53DBC">
        <w:rPr>
          <w:sz w:val="22"/>
          <w:szCs w:val="22"/>
        </w:rPr>
        <w:t xml:space="preserve"> am not a computer</w:t>
      </w:r>
    </w:p>
    <w:p w14:paraId="244D1688" w14:textId="77777777" w:rsidR="00507A34" w:rsidRPr="00B53DBC" w:rsidRDefault="00507A34">
      <w:pPr>
        <w:numPr>
          <w:ilvl w:val="0"/>
          <w:numId w:val="3"/>
        </w:numPr>
        <w:rPr>
          <w:sz w:val="22"/>
          <w:szCs w:val="22"/>
        </w:rPr>
      </w:pPr>
      <w:r w:rsidRPr="00B53DBC">
        <w:rPr>
          <w:sz w:val="22"/>
          <w:szCs w:val="22"/>
        </w:rPr>
        <w:t>User sentence: [</w:t>
      </w:r>
      <w:proofErr w:type="spellStart"/>
      <w:proofErr w:type="gramStart"/>
      <w:r w:rsidRPr="00B53DBC">
        <w:rPr>
          <w:sz w:val="22"/>
          <w:szCs w:val="22"/>
        </w:rPr>
        <w:t>do,you</w:t>
      </w:r>
      <w:proofErr w:type="gramEnd"/>
      <w:r w:rsidRPr="00B53DBC">
        <w:rPr>
          <w:sz w:val="22"/>
          <w:szCs w:val="22"/>
        </w:rPr>
        <w:t>,speak,portuguese</w:t>
      </w:r>
      <w:proofErr w:type="spellEnd"/>
      <w:r w:rsidRPr="00B53DBC">
        <w:rPr>
          <w:sz w:val="22"/>
          <w:szCs w:val="22"/>
        </w:rPr>
        <w:t xml:space="preserve">], Response: no, </w:t>
      </w:r>
      <w:proofErr w:type="spellStart"/>
      <w:r w:rsidRPr="00B53DBC">
        <w:rPr>
          <w:sz w:val="22"/>
          <w:szCs w:val="22"/>
        </w:rPr>
        <w:t>i</w:t>
      </w:r>
      <w:proofErr w:type="spellEnd"/>
      <w:r w:rsidRPr="00B53DBC">
        <w:rPr>
          <w:sz w:val="22"/>
          <w:szCs w:val="22"/>
        </w:rPr>
        <w:t xml:space="preserve"> speak </w:t>
      </w:r>
      <w:proofErr w:type="spellStart"/>
      <w:r w:rsidRPr="00B53DBC">
        <w:rPr>
          <w:sz w:val="22"/>
          <w:szCs w:val="22"/>
        </w:rPr>
        <w:t>russian</w:t>
      </w:r>
      <w:proofErr w:type="spellEnd"/>
      <w:r w:rsidRPr="00B53DBC">
        <w:rPr>
          <w:sz w:val="22"/>
          <w:szCs w:val="22"/>
        </w:rPr>
        <w:t xml:space="preserve"> </w:t>
      </w:r>
    </w:p>
    <w:p w14:paraId="3C6632A7" w14:textId="77777777" w:rsidR="00507A34" w:rsidRPr="00B53DBC" w:rsidRDefault="00507A34">
      <w:pPr>
        <w:pStyle w:val="Heading3"/>
        <w:rPr>
          <w:i/>
          <w:sz w:val="22"/>
          <w:szCs w:val="22"/>
        </w:rPr>
      </w:pPr>
      <w:r w:rsidRPr="00B53DBC">
        <w:rPr>
          <w:i/>
          <w:sz w:val="22"/>
          <w:szCs w:val="22"/>
        </w:rPr>
        <w:t>Handing in your assignment</w:t>
      </w:r>
    </w:p>
    <w:p w14:paraId="37B202F1" w14:textId="77777777" w:rsidR="00507A34" w:rsidRPr="00814E8A" w:rsidRDefault="00507A34">
      <w:pPr>
        <w:rPr>
          <w:b/>
          <w:sz w:val="22"/>
          <w:szCs w:val="22"/>
        </w:rPr>
      </w:pPr>
      <w:r w:rsidRPr="00B53DBC">
        <w:rPr>
          <w:sz w:val="22"/>
          <w:szCs w:val="22"/>
        </w:rPr>
        <w:t xml:space="preserve">Please hand in your source code and a screen dump of the interactive sessions specified above. </w:t>
      </w:r>
    </w:p>
    <w:sectPr w:rsidR="00507A34" w:rsidRPr="00814E8A">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starbats">
    <w:altName w:val="Times New Roman"/>
    <w:charset w:val="02"/>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283"/>
        </w:tabs>
        <w:ind w:left="283" w:hanging="283"/>
      </w:p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2">
    <w:nsid w:val="00000003"/>
    <w:multiLevelType w:val="multilevel"/>
    <w:tmpl w:val="00000003"/>
    <w:name w:val="WW8Num3"/>
    <w:lvl w:ilvl="0">
      <w:start w:val="1"/>
      <w:numFmt w:val="decimal"/>
      <w:lvlText w:val="%1."/>
      <w:lvlJc w:val="left"/>
      <w:pPr>
        <w:tabs>
          <w:tab w:val="num" w:pos="283"/>
        </w:tabs>
        <w:ind w:left="283" w:hanging="283"/>
      </w:pPr>
    </w:lvl>
    <w:lvl w:ilvl="1">
      <w:start w:val="1"/>
      <w:numFmt w:val="decimal"/>
      <w:lvlText w:val="%2."/>
      <w:lvlJc w:val="left"/>
      <w:pPr>
        <w:tabs>
          <w:tab w:val="num" w:pos="566"/>
        </w:tabs>
        <w:ind w:left="566"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2"/>
        </w:tabs>
        <w:ind w:left="1132" w:hanging="283"/>
      </w:pPr>
    </w:lvl>
    <w:lvl w:ilvl="4">
      <w:start w:val="1"/>
      <w:numFmt w:val="decimal"/>
      <w:lvlText w:val="%5."/>
      <w:lvlJc w:val="left"/>
      <w:pPr>
        <w:tabs>
          <w:tab w:val="num" w:pos="1415"/>
        </w:tabs>
        <w:ind w:left="1415" w:hanging="283"/>
      </w:pPr>
    </w:lvl>
    <w:lvl w:ilvl="5">
      <w:start w:val="1"/>
      <w:numFmt w:val="decimal"/>
      <w:lvlText w:val="%6."/>
      <w:lvlJc w:val="left"/>
      <w:pPr>
        <w:tabs>
          <w:tab w:val="num" w:pos="1698"/>
        </w:tabs>
        <w:ind w:left="1698" w:hanging="283"/>
      </w:pPr>
    </w:lvl>
    <w:lvl w:ilvl="6">
      <w:start w:val="1"/>
      <w:numFmt w:val="decimal"/>
      <w:lvlText w:val="%7."/>
      <w:lvlJc w:val="left"/>
      <w:pPr>
        <w:tabs>
          <w:tab w:val="num" w:pos="1981"/>
        </w:tabs>
        <w:ind w:left="1981" w:hanging="283"/>
      </w:pPr>
    </w:lvl>
    <w:lvl w:ilvl="7">
      <w:start w:val="1"/>
      <w:numFmt w:val="decimal"/>
      <w:lvlText w:val="%8."/>
      <w:lvlJc w:val="left"/>
      <w:pPr>
        <w:tabs>
          <w:tab w:val="num" w:pos="2264"/>
        </w:tabs>
        <w:ind w:left="2264" w:hanging="283"/>
      </w:pPr>
    </w:lvl>
    <w:lvl w:ilvl="8">
      <w:start w:val="1"/>
      <w:numFmt w:val="decimal"/>
      <w:lvlText w:val="%9."/>
      <w:lvlJc w:val="left"/>
      <w:pPr>
        <w:tabs>
          <w:tab w:val="num" w:pos="2547"/>
        </w:tabs>
        <w:ind w:left="2547" w:hanging="283"/>
      </w:pPr>
    </w:lvl>
  </w:abstractNum>
  <w:abstractNum w:abstractNumId="3">
    <w:nsid w:val="00000004"/>
    <w:multiLevelType w:val="multilevel"/>
    <w:tmpl w:val="00000004"/>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BC"/>
    <w:rsid w:val="002D2079"/>
    <w:rsid w:val="0042575E"/>
    <w:rsid w:val="00507A34"/>
    <w:rsid w:val="007F472C"/>
    <w:rsid w:val="008A061E"/>
    <w:rsid w:val="008B2AAB"/>
    <w:rsid w:val="00933519"/>
    <w:rsid w:val="00C70AD9"/>
    <w:rsid w:val="00D74518"/>
    <w:rsid w:val="00DD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75BA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Times" w:hAnsi="Times"/>
      <w:sz w:val="24"/>
      <w:lang/>
    </w:rPr>
  </w:style>
  <w:style w:type="paragraph" w:styleId="Heading1">
    <w:name w:val="heading 1"/>
    <w:basedOn w:val="Normal"/>
    <w:next w:val="Normal"/>
    <w:qFormat/>
    <w:rsid w:val="00B53DBC"/>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numPr>
        <w:ilvl w:val="2"/>
        <w:numId w:val="1"/>
      </w:numPr>
      <w:spacing w:before="240" w:after="60"/>
      <w:outlineLvl w:val="2"/>
    </w:pPr>
    <w:rPr>
      <w:rFonts w:ascii="Helvetica" w:hAnsi="Helveti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
    <w:name w:val="WW-Default Paragraph Font"/>
  </w:style>
  <w:style w:type="character" w:styleId="Hyperlink">
    <w:name w:val="Hyperlink"/>
    <w:rPr>
      <w:color w:val="0000FF"/>
      <w:u w:val="single"/>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NumberingSymbols">
    <w:name w:val="Numbering Symbols"/>
  </w:style>
  <w:style w:type="character" w:customStyle="1" w:styleId="WW-NumberingSymbols">
    <w:name w:val="WW-Numbering Symbols"/>
  </w:style>
  <w:style w:type="character" w:customStyle="1" w:styleId="WW-NumberingSymbols1">
    <w:name w:val="WW-Numbering Symbols1"/>
  </w:style>
  <w:style w:type="character" w:customStyle="1" w:styleId="WW-NumberingSymbols11">
    <w:name w:val="WW-Numbering Symbols11"/>
  </w:style>
  <w:style w:type="character" w:customStyle="1" w:styleId="BulletSymbols">
    <w:name w:val="Bullet Symbols"/>
    <w:rPr>
      <w:rFonts w:ascii="starbats" w:hAnsi="starbats"/>
      <w:sz w:val="18"/>
    </w:rPr>
  </w:style>
  <w:style w:type="character" w:customStyle="1" w:styleId="WW-BulletSymbols">
    <w:name w:val="WW-Bullet Symbols"/>
    <w:rPr>
      <w:rFonts w:ascii="starbats" w:hAnsi="starbats"/>
      <w:sz w:val="1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Helvetica" w:hAnsi="Helvetica"/>
      <w:sz w:val="28"/>
    </w:rPr>
  </w:style>
  <w:style w:type="paragraph" w:styleId="Title">
    <w:name w:val="Title"/>
    <w:basedOn w:val="Normal"/>
    <w:next w:val="Subtitle"/>
    <w:qFormat/>
    <w:pPr>
      <w:jc w:val="center"/>
    </w:pPr>
    <w:rPr>
      <w:sz w:val="48"/>
    </w:rPr>
  </w:style>
  <w:style w:type="paragraph" w:styleId="Subtitle">
    <w:name w:val="Subtitle"/>
    <w:basedOn w:val="Heading"/>
    <w:next w:val="BodyText"/>
    <w:qFormat/>
    <w:pPr>
      <w:jc w:val="center"/>
    </w:pPr>
    <w:rPr>
      <w:i/>
    </w:rPr>
  </w:style>
  <w:style w:type="character" w:styleId="FollowedHyperlink">
    <w:name w:val="FollowedHyperlink"/>
    <w:rsid w:val="00A35C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 301</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301</dc:title>
  <dc:subject/>
  <dc:creator>Frank M. Carrano</dc:creator>
  <cp:keywords/>
  <dc:description/>
  <cp:lastModifiedBy>Lutz Hamel</cp:lastModifiedBy>
  <cp:revision>2</cp:revision>
  <cp:lastPrinted>2006-04-08T20:16:00Z</cp:lastPrinted>
  <dcterms:created xsi:type="dcterms:W3CDTF">2019-03-01T01:24:00Z</dcterms:created>
  <dcterms:modified xsi:type="dcterms:W3CDTF">2019-03-01T01:24:00Z</dcterms:modified>
</cp:coreProperties>
</file>