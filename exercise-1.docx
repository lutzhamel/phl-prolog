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8C6BB" w14:textId="236648E5" w:rsidR="00A26C70" w:rsidRDefault="00D760FF" w:rsidP="00875156">
      <w:pPr>
        <w:spacing w:after="62" w:line="259" w:lineRule="auto"/>
      </w:pPr>
      <w:r>
        <w:rPr>
          <w:rFonts w:ascii="Arial" w:eastAsia="Arial" w:hAnsi="Arial" w:cs="Arial"/>
          <w:sz w:val="28"/>
        </w:rPr>
        <w:t xml:space="preserve">PHL451 – Prolog Exercise </w:t>
      </w:r>
    </w:p>
    <w:p w14:paraId="277CD4D1" w14:textId="77777777" w:rsidR="00A26C70" w:rsidRDefault="00D760FF">
      <w:pPr>
        <w:spacing w:after="79" w:line="259" w:lineRule="auto"/>
        <w:ind w:left="0" w:firstLine="0"/>
      </w:pPr>
      <w:r>
        <w:rPr>
          <w:sz w:val="24"/>
        </w:rPr>
        <w:t xml:space="preserve"> </w:t>
      </w:r>
    </w:p>
    <w:p w14:paraId="7AFD2A84" w14:textId="77777777" w:rsidR="00A26C70" w:rsidRDefault="00D760FF">
      <w:pPr>
        <w:spacing w:after="0" w:line="342" w:lineRule="auto"/>
        <w:ind w:left="705" w:hanging="720"/>
      </w:pPr>
      <w:r>
        <w:t xml:space="preserve">In order to complete these exercises please use the SWISH prolog app available at: https://swish.swi-prolog.org </w:t>
      </w:r>
    </w:p>
    <w:p w14:paraId="5D550CED" w14:textId="77777777" w:rsidR="00A26C70" w:rsidRDefault="00D760FF">
      <w:pPr>
        <w:ind w:left="-5"/>
      </w:pPr>
      <w:r>
        <w:t xml:space="preserve">Cut and past the following program </w:t>
      </w:r>
      <w:proofErr w:type="gramStart"/>
      <w:r>
        <w:t>in to</w:t>
      </w:r>
      <w:proofErr w:type="gramEnd"/>
      <w:r>
        <w:t xml:space="preserve"> the program area of the SWISH interface: </w:t>
      </w:r>
    </w:p>
    <w:p w14:paraId="22DDCD6C" w14:textId="77777777" w:rsidR="00A26C70" w:rsidRDefault="00D760FF">
      <w:pPr>
        <w:spacing w:after="0" w:line="259" w:lineRule="auto"/>
        <w:ind w:left="0" w:firstLine="0"/>
      </w:pPr>
      <w:r>
        <w:t xml:space="preserve"> </w:t>
      </w:r>
    </w:p>
    <w:p w14:paraId="135CCE3B" w14:textId="77777777" w:rsidR="00875156" w:rsidRDefault="00875156">
      <w:pPr>
        <w:spacing w:after="0"/>
        <w:ind w:left="-5" w:right="6354"/>
      </w:pPr>
      <w:r>
        <w:t>woman</w:t>
      </w:r>
      <w:r w:rsidR="00D760FF">
        <w:t xml:space="preserve">(pam). </w:t>
      </w:r>
      <w:r>
        <w:t>woman</w:t>
      </w:r>
      <w:r w:rsidR="00D760FF">
        <w:t>(</w:t>
      </w:r>
      <w:proofErr w:type="spellStart"/>
      <w:r w:rsidR="00D760FF">
        <w:t>liz</w:t>
      </w:r>
      <w:proofErr w:type="spellEnd"/>
      <w:r w:rsidR="00D760FF">
        <w:t xml:space="preserve">). </w:t>
      </w:r>
      <w:r>
        <w:t>woman</w:t>
      </w:r>
      <w:r w:rsidR="00D760FF">
        <w:t>(</w:t>
      </w:r>
      <w:proofErr w:type="spellStart"/>
      <w:r w:rsidR="00D760FF">
        <w:t>ann</w:t>
      </w:r>
      <w:proofErr w:type="spellEnd"/>
      <w:r w:rsidR="00D760FF">
        <w:t xml:space="preserve">). </w:t>
      </w:r>
      <w:r>
        <w:t>woman</w:t>
      </w:r>
      <w:r w:rsidR="00D760FF">
        <w:t xml:space="preserve">(pat). </w:t>
      </w:r>
    </w:p>
    <w:p w14:paraId="0D86E6ED" w14:textId="77777777" w:rsidR="00875156" w:rsidRDefault="00875156">
      <w:pPr>
        <w:spacing w:after="0"/>
        <w:ind w:left="-5" w:right="6354"/>
      </w:pPr>
    </w:p>
    <w:p w14:paraId="3F2D3241" w14:textId="735E7785" w:rsidR="00875156" w:rsidRDefault="00875156">
      <w:pPr>
        <w:spacing w:after="0"/>
        <w:ind w:left="-5" w:right="6354"/>
      </w:pPr>
      <w:bookmarkStart w:id="0" w:name="_GoBack"/>
      <w:bookmarkEnd w:id="0"/>
      <w:r>
        <w:t>man</w:t>
      </w:r>
      <w:r w:rsidR="00D760FF">
        <w:t xml:space="preserve">(tom). </w:t>
      </w:r>
    </w:p>
    <w:p w14:paraId="23155030" w14:textId="765D5A75" w:rsidR="00875156" w:rsidRDefault="00875156">
      <w:pPr>
        <w:spacing w:after="0"/>
        <w:ind w:left="-5" w:right="6354"/>
      </w:pPr>
      <w:r>
        <w:t>man</w:t>
      </w:r>
      <w:r w:rsidR="00D760FF">
        <w:t xml:space="preserve">(bob). </w:t>
      </w:r>
    </w:p>
    <w:p w14:paraId="321E5C3C" w14:textId="7A810DB6" w:rsidR="00A26C70" w:rsidRDefault="00875156">
      <w:pPr>
        <w:spacing w:after="0"/>
        <w:ind w:left="-5" w:right="6354"/>
      </w:pPr>
      <w:r>
        <w:t>man</w:t>
      </w:r>
      <w:r w:rsidR="00D760FF">
        <w:t>(</w:t>
      </w:r>
      <w:proofErr w:type="spellStart"/>
      <w:r w:rsidR="00D760FF">
        <w:t>jim</w:t>
      </w:r>
      <w:proofErr w:type="spellEnd"/>
      <w:r w:rsidR="00D760FF">
        <w:t xml:space="preserve">).   </w:t>
      </w:r>
    </w:p>
    <w:p w14:paraId="62434AAC" w14:textId="77777777" w:rsidR="00875156" w:rsidRDefault="00875156">
      <w:pPr>
        <w:spacing w:after="0"/>
        <w:ind w:left="-5" w:right="5461"/>
      </w:pPr>
    </w:p>
    <w:p w14:paraId="51C545E2" w14:textId="03B217AF" w:rsidR="00A26C70" w:rsidRDefault="00D760FF">
      <w:pPr>
        <w:spacing w:after="0"/>
        <w:ind w:left="-5" w:right="5461"/>
      </w:pPr>
      <w:r>
        <w:t>parent(</w:t>
      </w:r>
      <w:proofErr w:type="spellStart"/>
      <w:proofErr w:type="gramStart"/>
      <w:r>
        <w:t>pam,bob</w:t>
      </w:r>
      <w:proofErr w:type="spellEnd"/>
      <w:proofErr w:type="gramEnd"/>
      <w:r>
        <w:t>). parent(</w:t>
      </w:r>
      <w:proofErr w:type="spellStart"/>
      <w:proofErr w:type="gramStart"/>
      <w:r>
        <w:t>tom,bob</w:t>
      </w:r>
      <w:proofErr w:type="spellEnd"/>
      <w:proofErr w:type="gramEnd"/>
      <w:r>
        <w:t>). parent(</w:t>
      </w:r>
      <w:proofErr w:type="spellStart"/>
      <w:proofErr w:type="gramStart"/>
      <w:r>
        <w:t>tom,liz</w:t>
      </w:r>
      <w:proofErr w:type="spellEnd"/>
      <w:proofErr w:type="gramEnd"/>
      <w:r>
        <w:t>). parent(</w:t>
      </w:r>
      <w:proofErr w:type="spellStart"/>
      <w:proofErr w:type="gramStart"/>
      <w:r>
        <w:t>bob,ann</w:t>
      </w:r>
      <w:proofErr w:type="spellEnd"/>
      <w:proofErr w:type="gramEnd"/>
      <w:r>
        <w:t>). parent(</w:t>
      </w:r>
      <w:proofErr w:type="spellStart"/>
      <w:proofErr w:type="gramStart"/>
      <w:r>
        <w:t>bob,pat</w:t>
      </w:r>
      <w:proofErr w:type="spellEnd"/>
      <w:proofErr w:type="gramEnd"/>
      <w:r>
        <w:t>). parent(</w:t>
      </w:r>
      <w:proofErr w:type="spellStart"/>
      <w:proofErr w:type="gramStart"/>
      <w:r>
        <w:t>pat,jim</w:t>
      </w:r>
      <w:proofErr w:type="spellEnd"/>
      <w:proofErr w:type="gramEnd"/>
      <w:r>
        <w:t xml:space="preserve">). </w:t>
      </w:r>
    </w:p>
    <w:p w14:paraId="1816D202" w14:textId="77777777" w:rsidR="00A26C70" w:rsidRDefault="00D760FF">
      <w:pPr>
        <w:spacing w:after="0" w:line="259" w:lineRule="auto"/>
        <w:ind w:left="0" w:firstLine="0"/>
      </w:pPr>
      <w:r>
        <w:t xml:space="preserve"> </w:t>
      </w:r>
    </w:p>
    <w:p w14:paraId="3E836793" w14:textId="77777777" w:rsidR="00A26C70" w:rsidRDefault="00D760FF">
      <w:pPr>
        <w:numPr>
          <w:ilvl w:val="0"/>
          <w:numId w:val="1"/>
        </w:numPr>
        <w:spacing w:after="10"/>
        <w:ind w:hanging="311"/>
      </w:pPr>
      <w:r>
        <w:t xml:space="preserve">Once you have loaded the program pose the following queries: </w:t>
      </w:r>
    </w:p>
    <w:p w14:paraId="52294BDE" w14:textId="77777777" w:rsidR="00A26C70" w:rsidRDefault="00D760FF">
      <w:pPr>
        <w:spacing w:after="89" w:line="259" w:lineRule="auto"/>
        <w:ind w:left="0" w:firstLine="0"/>
      </w:pPr>
      <w:r>
        <w:t xml:space="preserve"> </w:t>
      </w:r>
    </w:p>
    <w:p w14:paraId="155058D8" w14:textId="51A535D5" w:rsidR="00A26C70" w:rsidRDefault="00D760FF">
      <w:pPr>
        <w:ind w:left="-5"/>
      </w:pPr>
      <w:proofErr w:type="gramStart"/>
      <w:r>
        <w:t>?-</w:t>
      </w:r>
      <w:proofErr w:type="gramEnd"/>
      <w:r>
        <w:t xml:space="preserve"> </w:t>
      </w:r>
      <w:r w:rsidR="00875156">
        <w:t>woman</w:t>
      </w:r>
      <w:r>
        <w:t>(</w:t>
      </w:r>
      <w:proofErr w:type="spellStart"/>
      <w:r>
        <w:t>ann</w:t>
      </w:r>
      <w:proofErr w:type="spellEnd"/>
      <w:r>
        <w:t xml:space="preserve">). </w:t>
      </w:r>
    </w:p>
    <w:p w14:paraId="466D1E1A" w14:textId="3E9F164F" w:rsidR="00A26C70" w:rsidRDefault="00D760FF">
      <w:pPr>
        <w:ind w:left="-5"/>
      </w:pPr>
      <w:proofErr w:type="gramStart"/>
      <w:r>
        <w:t>?-</w:t>
      </w:r>
      <w:proofErr w:type="gramEnd"/>
      <w:r>
        <w:t xml:space="preserve"> </w:t>
      </w:r>
      <w:r w:rsidR="00875156">
        <w:t>woman</w:t>
      </w:r>
      <w:r>
        <w:t>(</w:t>
      </w:r>
      <w:proofErr w:type="spellStart"/>
      <w:r>
        <w:t>jim</w:t>
      </w:r>
      <w:proofErr w:type="spellEnd"/>
      <w:r>
        <w:t xml:space="preserve">). </w:t>
      </w:r>
    </w:p>
    <w:p w14:paraId="632897CC" w14:textId="77777777" w:rsidR="00A26C70" w:rsidRDefault="00D760FF">
      <w:pPr>
        <w:ind w:left="-5"/>
      </w:pPr>
      <w:proofErr w:type="gramStart"/>
      <w:r>
        <w:t>?-</w:t>
      </w:r>
      <w:proofErr w:type="gramEnd"/>
      <w:r>
        <w:t xml:space="preserve"> parent(</w:t>
      </w:r>
      <w:proofErr w:type="spellStart"/>
      <w:r>
        <w:t>X,bob</w:t>
      </w:r>
      <w:proofErr w:type="spellEnd"/>
      <w:r>
        <w:t xml:space="preserve">). </w:t>
      </w:r>
    </w:p>
    <w:p w14:paraId="27544A79" w14:textId="77777777" w:rsidR="00A26C70" w:rsidRDefault="00D760FF">
      <w:pPr>
        <w:ind w:left="-5"/>
      </w:pPr>
      <w:proofErr w:type="gramStart"/>
      <w:r>
        <w:t>?-</w:t>
      </w:r>
      <w:proofErr w:type="gramEnd"/>
      <w:r>
        <w:t xml:space="preserve"> parent(</w:t>
      </w:r>
      <w:proofErr w:type="spellStart"/>
      <w:r>
        <w:t>tom,X</w:t>
      </w:r>
      <w:proofErr w:type="spellEnd"/>
      <w:r>
        <w:t xml:space="preserve">). </w:t>
      </w:r>
    </w:p>
    <w:p w14:paraId="67B9C3DE" w14:textId="77777777" w:rsidR="00A26C70" w:rsidRDefault="00D760FF">
      <w:pPr>
        <w:ind w:left="-5"/>
      </w:pPr>
      <w:proofErr w:type="gramStart"/>
      <w:r>
        <w:t>?-</w:t>
      </w:r>
      <w:proofErr w:type="gramEnd"/>
      <w:r>
        <w:t xml:space="preserve"> parent(</w:t>
      </w:r>
      <w:proofErr w:type="spellStart"/>
      <w:r>
        <w:t>X,ann</w:t>
      </w:r>
      <w:proofErr w:type="spellEnd"/>
      <w:r>
        <w:t>),parent(</w:t>
      </w:r>
      <w:proofErr w:type="spellStart"/>
      <w:r>
        <w:t>X,pat</w:t>
      </w:r>
      <w:proofErr w:type="spellEnd"/>
      <w:r>
        <w:t xml:space="preserve">). </w:t>
      </w:r>
    </w:p>
    <w:p w14:paraId="5C9C1987" w14:textId="77777777" w:rsidR="00A26C70" w:rsidRDefault="00D760FF">
      <w:pPr>
        <w:spacing w:after="0" w:line="259" w:lineRule="auto"/>
        <w:ind w:left="0" w:firstLine="0"/>
      </w:pPr>
      <w:r>
        <w:t xml:space="preserve"> </w:t>
      </w:r>
    </w:p>
    <w:p w14:paraId="6B8C2FE0" w14:textId="77777777" w:rsidR="00A26C70" w:rsidRDefault="00D760FF">
      <w:pPr>
        <w:ind w:left="-5"/>
      </w:pPr>
      <w:r>
        <w:t xml:space="preserve">What are the answers to these queries? Beware, for some queries here might be more than one answer. To get all the answers type a ';' and carriage return at the question mark. </w:t>
      </w:r>
    </w:p>
    <w:p w14:paraId="7C158A6D" w14:textId="77777777" w:rsidR="00A26C70" w:rsidRDefault="00D760FF">
      <w:pPr>
        <w:numPr>
          <w:ilvl w:val="0"/>
          <w:numId w:val="1"/>
        </w:numPr>
        <w:ind w:hanging="311"/>
      </w:pPr>
      <w:r>
        <w:t xml:space="preserve">Now, using the parent predicate formulate the following Prolog queries: </w:t>
      </w:r>
    </w:p>
    <w:p w14:paraId="616C60B8" w14:textId="77777777" w:rsidR="00A26C70" w:rsidRDefault="00D760FF">
      <w:pPr>
        <w:numPr>
          <w:ilvl w:val="0"/>
          <w:numId w:val="2"/>
        </w:numPr>
        <w:ind w:hanging="283"/>
      </w:pPr>
      <w:r>
        <w:t xml:space="preserve">Who is Pat's parent? </w:t>
      </w:r>
    </w:p>
    <w:p w14:paraId="15C76D0E" w14:textId="77777777" w:rsidR="00A26C70" w:rsidRDefault="00D760FF">
      <w:pPr>
        <w:numPr>
          <w:ilvl w:val="0"/>
          <w:numId w:val="2"/>
        </w:numPr>
        <w:ind w:hanging="283"/>
      </w:pPr>
      <w:r>
        <w:t xml:space="preserve">Does Liz have a child? </w:t>
      </w:r>
    </w:p>
    <w:p w14:paraId="1EAF6F61" w14:textId="77777777" w:rsidR="00A26C70" w:rsidRDefault="00D760FF">
      <w:pPr>
        <w:numPr>
          <w:ilvl w:val="0"/>
          <w:numId w:val="2"/>
        </w:numPr>
        <w:spacing w:after="10"/>
        <w:ind w:hanging="283"/>
      </w:pPr>
      <w:r>
        <w:t xml:space="preserve">Who is Pat's grandparent? </w:t>
      </w:r>
    </w:p>
    <w:p w14:paraId="4B50A60B" w14:textId="77777777" w:rsidR="00A26C70" w:rsidRDefault="00D760FF">
      <w:pPr>
        <w:spacing w:after="0" w:line="259" w:lineRule="auto"/>
        <w:ind w:left="0" w:firstLine="0"/>
      </w:pPr>
      <w:r>
        <w:t xml:space="preserve"> </w:t>
      </w:r>
    </w:p>
    <w:p w14:paraId="6FFECA9C" w14:textId="77777777" w:rsidR="00A26C70" w:rsidRDefault="00D760FF">
      <w:pPr>
        <w:spacing w:after="0"/>
        <w:ind w:left="-5"/>
      </w:pPr>
      <w:r>
        <w:t xml:space="preserve">(c) </w:t>
      </w:r>
      <w:r>
        <w:rPr>
          <w:sz w:val="24"/>
        </w:rPr>
        <w:t xml:space="preserve">Given the above facts, extend the program by writing </w:t>
      </w:r>
      <w:r>
        <w:rPr>
          <w:sz w:val="24"/>
          <w:u w:val="single" w:color="000000"/>
        </w:rPr>
        <w:t>rules</w:t>
      </w:r>
      <w:r>
        <w:rPr>
          <w:sz w:val="24"/>
        </w:rPr>
        <w:t xml:space="preserve"> defining the following predicates: </w:t>
      </w:r>
    </w:p>
    <w:p w14:paraId="1CAFC1FA" w14:textId="77777777" w:rsidR="00A26C70" w:rsidRDefault="00D760FF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DB15EAD" w14:textId="77777777" w:rsidR="00A26C70" w:rsidRDefault="00D760FF">
      <w:pPr>
        <w:spacing w:after="110"/>
        <w:ind w:left="-5"/>
      </w:pPr>
      <w:r>
        <w:rPr>
          <w:sz w:val="24"/>
        </w:rPr>
        <w:t>sister(</w:t>
      </w:r>
      <w:proofErr w:type="gramStart"/>
      <w:r>
        <w:rPr>
          <w:sz w:val="24"/>
        </w:rPr>
        <w:t>X,Y</w:t>
      </w:r>
      <w:proofErr w:type="gramEnd"/>
      <w:r>
        <w:rPr>
          <w:sz w:val="24"/>
        </w:rPr>
        <w:t xml:space="preserve">)   -- X is the sister of Y. </w:t>
      </w:r>
    </w:p>
    <w:p w14:paraId="3889D7EF" w14:textId="77777777" w:rsidR="00A26C70" w:rsidRDefault="00D760FF">
      <w:pPr>
        <w:spacing w:after="110" w:line="340" w:lineRule="auto"/>
        <w:ind w:left="-5" w:right="4232"/>
      </w:pPr>
      <w:r>
        <w:rPr>
          <w:sz w:val="24"/>
        </w:rPr>
        <w:lastRenderedPageBreak/>
        <w:t>son(</w:t>
      </w:r>
      <w:proofErr w:type="gramStart"/>
      <w:r>
        <w:rPr>
          <w:sz w:val="24"/>
        </w:rPr>
        <w:t>X,Y</w:t>
      </w:r>
      <w:proofErr w:type="gramEnd"/>
      <w:r>
        <w:rPr>
          <w:sz w:val="24"/>
        </w:rPr>
        <w:t xml:space="preserve">) -- X is the son of Y. father(X,Y) -- X is the father of Y. grandmother(X,Y) -- X is the grandmother of Y. </w:t>
      </w:r>
    </w:p>
    <w:p w14:paraId="1B2DB16F" w14:textId="77777777" w:rsidR="00A26C70" w:rsidRDefault="00D760FF">
      <w:pPr>
        <w:spacing w:after="110"/>
        <w:ind w:left="-5"/>
      </w:pPr>
      <w:r>
        <w:rPr>
          <w:sz w:val="24"/>
        </w:rPr>
        <w:t>Hint: The following predicate might come in handy: different(</w:t>
      </w:r>
      <w:proofErr w:type="gramStart"/>
      <w:r>
        <w:rPr>
          <w:sz w:val="24"/>
        </w:rPr>
        <w:t>X,Y</w:t>
      </w:r>
      <w:proofErr w:type="gramEnd"/>
      <w:r>
        <w:rPr>
          <w:sz w:val="24"/>
        </w:rPr>
        <w:t xml:space="preserve">):- not(X=Y). Demonstrate that your program works by posing the following queries: </w:t>
      </w:r>
    </w:p>
    <w:p w14:paraId="42FCBF59" w14:textId="77777777" w:rsidR="00A26C70" w:rsidRDefault="00D760FF">
      <w:pPr>
        <w:numPr>
          <w:ilvl w:val="0"/>
          <w:numId w:val="3"/>
        </w:numPr>
        <w:spacing w:after="110"/>
        <w:ind w:hanging="283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sister(</w:t>
      </w:r>
      <w:proofErr w:type="spellStart"/>
      <w:r>
        <w:rPr>
          <w:sz w:val="24"/>
        </w:rPr>
        <w:t>X,pat</w:t>
      </w:r>
      <w:proofErr w:type="spellEnd"/>
      <w:r>
        <w:rPr>
          <w:sz w:val="24"/>
        </w:rPr>
        <w:t xml:space="preserve">). </w:t>
      </w:r>
    </w:p>
    <w:p w14:paraId="754592DE" w14:textId="77777777" w:rsidR="00A26C70" w:rsidRDefault="00D760FF">
      <w:pPr>
        <w:numPr>
          <w:ilvl w:val="0"/>
          <w:numId w:val="3"/>
        </w:numPr>
        <w:spacing w:after="110"/>
        <w:ind w:hanging="283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sister(X,Y). </w:t>
      </w:r>
    </w:p>
    <w:p w14:paraId="0920512D" w14:textId="77777777" w:rsidR="00A26C70" w:rsidRDefault="00D760FF">
      <w:pPr>
        <w:numPr>
          <w:ilvl w:val="0"/>
          <w:numId w:val="3"/>
        </w:numPr>
        <w:spacing w:after="110"/>
        <w:ind w:hanging="283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son(</w:t>
      </w:r>
      <w:proofErr w:type="spellStart"/>
      <w:r>
        <w:rPr>
          <w:sz w:val="24"/>
        </w:rPr>
        <w:t>jim,X</w:t>
      </w:r>
      <w:proofErr w:type="spellEnd"/>
      <w:r>
        <w:rPr>
          <w:sz w:val="24"/>
        </w:rPr>
        <w:t xml:space="preserve">). </w:t>
      </w:r>
    </w:p>
    <w:p w14:paraId="37D6EF02" w14:textId="77777777" w:rsidR="00A26C70" w:rsidRDefault="00D760FF">
      <w:pPr>
        <w:numPr>
          <w:ilvl w:val="0"/>
          <w:numId w:val="3"/>
        </w:numPr>
        <w:spacing w:after="110"/>
        <w:ind w:hanging="283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father(</w:t>
      </w:r>
      <w:proofErr w:type="spellStart"/>
      <w:r>
        <w:rPr>
          <w:sz w:val="24"/>
        </w:rPr>
        <w:t>X,bob</w:t>
      </w:r>
      <w:proofErr w:type="spellEnd"/>
      <w:r>
        <w:rPr>
          <w:sz w:val="24"/>
        </w:rPr>
        <w:t xml:space="preserve">). </w:t>
      </w:r>
    </w:p>
    <w:p w14:paraId="4B9BFA64" w14:textId="77777777" w:rsidR="00A26C70" w:rsidRDefault="00D760FF">
      <w:pPr>
        <w:numPr>
          <w:ilvl w:val="0"/>
          <w:numId w:val="3"/>
        </w:numPr>
        <w:spacing w:after="110"/>
        <w:ind w:hanging="283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grandmother(</w:t>
      </w:r>
      <w:proofErr w:type="spellStart"/>
      <w:r>
        <w:rPr>
          <w:sz w:val="24"/>
        </w:rPr>
        <w:t>X,ann</w:t>
      </w:r>
      <w:proofErr w:type="spellEnd"/>
      <w:r>
        <w:rPr>
          <w:sz w:val="24"/>
        </w:rPr>
        <w:t xml:space="preserve">). </w:t>
      </w:r>
    </w:p>
    <w:p w14:paraId="39E19FED" w14:textId="77777777" w:rsidR="00A26C70" w:rsidRDefault="00D760FF">
      <w:pPr>
        <w:numPr>
          <w:ilvl w:val="0"/>
          <w:numId w:val="3"/>
        </w:numPr>
        <w:spacing w:after="86"/>
        <w:ind w:hanging="283"/>
      </w:pPr>
      <w:proofErr w:type="gramStart"/>
      <w:r>
        <w:rPr>
          <w:sz w:val="24"/>
        </w:rPr>
        <w:t>?-</w:t>
      </w:r>
      <w:proofErr w:type="gramEnd"/>
      <w:r>
        <w:rPr>
          <w:sz w:val="24"/>
        </w:rPr>
        <w:t xml:space="preserve"> ancestor(</w:t>
      </w:r>
      <w:proofErr w:type="spellStart"/>
      <w:r>
        <w:rPr>
          <w:sz w:val="24"/>
        </w:rPr>
        <w:t>X,jim</w:t>
      </w:r>
      <w:proofErr w:type="spellEnd"/>
      <w:r>
        <w:rPr>
          <w:sz w:val="24"/>
        </w:rPr>
        <w:t xml:space="preserve">). </w:t>
      </w:r>
    </w:p>
    <w:p w14:paraId="1FC11985" w14:textId="77777777" w:rsidR="00A26C70" w:rsidRDefault="00D760FF">
      <w:pPr>
        <w:spacing w:after="0" w:line="259" w:lineRule="auto"/>
        <w:ind w:left="0" w:firstLine="0"/>
      </w:pPr>
      <w:r>
        <w:t xml:space="preserve"> </w:t>
      </w:r>
    </w:p>
    <w:p w14:paraId="4DFCD5A9" w14:textId="77777777" w:rsidR="00A26C70" w:rsidRDefault="00D760FF">
      <w:pPr>
        <w:spacing w:after="10"/>
        <w:ind w:left="-5"/>
      </w:pPr>
      <w:r>
        <w:t xml:space="preserve">Hand in the source code of your prolog program and a proof of the program execution. </w:t>
      </w:r>
    </w:p>
    <w:p w14:paraId="779DA622" w14:textId="77777777" w:rsidR="00A26C70" w:rsidRDefault="00D760FF">
      <w:pPr>
        <w:spacing w:after="0" w:line="259" w:lineRule="auto"/>
        <w:ind w:left="0" w:firstLine="0"/>
      </w:pPr>
      <w:r>
        <w:t xml:space="preserve"> </w:t>
      </w:r>
    </w:p>
    <w:p w14:paraId="75FB5C36" w14:textId="77777777" w:rsidR="00A26C70" w:rsidRDefault="00D760FF">
      <w:pPr>
        <w:spacing w:after="10"/>
        <w:ind w:left="-5"/>
      </w:pPr>
      <w:r>
        <w:rPr>
          <w:b/>
        </w:rPr>
        <w:t>Extra Credit</w:t>
      </w:r>
      <w:r>
        <w:t xml:space="preserve">: create a rule that defines, </w:t>
      </w:r>
    </w:p>
    <w:p w14:paraId="470D792E" w14:textId="77777777" w:rsidR="00A26C70" w:rsidRDefault="00D760FF">
      <w:pPr>
        <w:spacing w:after="0" w:line="259" w:lineRule="auto"/>
        <w:ind w:left="0" w:firstLine="0"/>
      </w:pPr>
      <w:r>
        <w:t xml:space="preserve"> </w:t>
      </w:r>
    </w:p>
    <w:p w14:paraId="6AEEB366" w14:textId="77777777" w:rsidR="00A26C70" w:rsidRDefault="00D760FF">
      <w:pPr>
        <w:spacing w:after="110"/>
        <w:ind w:left="-5"/>
      </w:pPr>
      <w:r>
        <w:rPr>
          <w:sz w:val="24"/>
        </w:rPr>
        <w:t>ancestor(</w:t>
      </w:r>
      <w:proofErr w:type="gramStart"/>
      <w:r>
        <w:rPr>
          <w:sz w:val="24"/>
        </w:rPr>
        <w:t>X,Y</w:t>
      </w:r>
      <w:proofErr w:type="gramEnd"/>
      <w:r>
        <w:rPr>
          <w:sz w:val="24"/>
        </w:rPr>
        <w:t xml:space="preserve">) -- X is an ancestor of Y. </w:t>
      </w:r>
    </w:p>
    <w:p w14:paraId="62653A27" w14:textId="77777777" w:rsidR="00A26C70" w:rsidRDefault="00D760FF">
      <w:pPr>
        <w:spacing w:after="110"/>
        <w:ind w:left="-5"/>
      </w:pPr>
      <w:r>
        <w:rPr>
          <w:sz w:val="24"/>
        </w:rPr>
        <w:t>Hint: use recursion.</w:t>
      </w:r>
      <w:r>
        <w:t xml:space="preserve"> </w:t>
      </w:r>
    </w:p>
    <w:sectPr w:rsidR="00A26C70">
      <w:pgSz w:w="12240" w:h="15840"/>
      <w:pgMar w:top="1457" w:right="2146" w:bottom="1527" w:left="18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B0772"/>
    <w:multiLevelType w:val="hybridMultilevel"/>
    <w:tmpl w:val="8BDC2258"/>
    <w:lvl w:ilvl="0" w:tplc="D5B661E2">
      <w:start w:val="4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E097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4D4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8AB0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863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58DD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F4E9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0232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58FD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893124"/>
    <w:multiLevelType w:val="hybridMultilevel"/>
    <w:tmpl w:val="C394B87E"/>
    <w:lvl w:ilvl="0" w:tplc="45FE9E04">
      <w:start w:val="1"/>
      <w:numFmt w:val="lowerLetter"/>
      <w:lvlText w:val="(%1)"/>
      <w:lvlJc w:val="left"/>
      <w:pPr>
        <w:ind w:left="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A09E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42B6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40E9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14E3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2AAB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D2FF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FED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6869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F72531"/>
    <w:multiLevelType w:val="hybridMultilevel"/>
    <w:tmpl w:val="1A684D22"/>
    <w:lvl w:ilvl="0" w:tplc="8B38453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678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EC7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CC14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45A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8C37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5E20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748D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A665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C70"/>
    <w:rsid w:val="00875156"/>
    <w:rsid w:val="00A26C70"/>
    <w:rsid w:val="00D7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B44F2"/>
  <w15:docId w15:val="{68AF4AC8-8116-A449-A1CA-C1E99C91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8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exercise-1.docx</dc:title>
  <dc:subject/>
  <dc:creator>Lutz Hamel</dc:creator>
  <cp:keywords/>
  <cp:lastModifiedBy>Lutz Hamel</cp:lastModifiedBy>
  <cp:revision>3</cp:revision>
  <dcterms:created xsi:type="dcterms:W3CDTF">2021-04-05T11:40:00Z</dcterms:created>
  <dcterms:modified xsi:type="dcterms:W3CDTF">2021-04-13T17:31:00Z</dcterms:modified>
</cp:coreProperties>
</file>